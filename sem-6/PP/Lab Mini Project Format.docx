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72" w:rsidRPr="00530ABA" w:rsidRDefault="00B31A72" w:rsidP="00B31A72">
      <w:pPr>
        <w:pStyle w:val="BodyTextIndent2"/>
        <w:spacing w:before="240" w:after="240"/>
        <w:ind w:left="0"/>
        <w:jc w:val="center"/>
        <w:rPr>
          <w:rFonts w:ascii="Century Schoolbook" w:hAnsi="Century Schoolbook"/>
          <w:b/>
          <w:bCs/>
          <w:sz w:val="44"/>
        </w:rPr>
      </w:pPr>
      <w:r>
        <w:rPr>
          <w:rFonts w:ascii="Century Schoolbook" w:hAnsi="Century Schoolbook"/>
          <w:b/>
          <w:bCs/>
          <w:sz w:val="44"/>
        </w:rPr>
        <w:t>Title of the Mini Project</w:t>
      </w:r>
    </w:p>
    <w:p w:rsidR="00B31A72" w:rsidRPr="00530ABA" w:rsidRDefault="00B31A72" w:rsidP="00B31A72">
      <w:pPr>
        <w:pStyle w:val="BodyTextIndent2"/>
        <w:spacing w:before="240" w:after="240"/>
        <w:ind w:left="0"/>
        <w:jc w:val="center"/>
        <w:rPr>
          <w:rFonts w:ascii="Century Schoolbook" w:hAnsi="Century Schoolbook"/>
          <w:b/>
          <w:bCs/>
          <w:i/>
          <w:sz w:val="44"/>
        </w:rPr>
      </w:pPr>
    </w:p>
    <w:p w:rsidR="00B31A72" w:rsidRPr="00530ABA" w:rsidRDefault="00B31A72" w:rsidP="00B31A72">
      <w:pPr>
        <w:pStyle w:val="BodyTextIndent2"/>
        <w:spacing w:before="240" w:after="240"/>
        <w:ind w:left="0"/>
        <w:jc w:val="center"/>
        <w:rPr>
          <w:rFonts w:ascii="Century Schoolbook" w:hAnsi="Century Schoolbook"/>
          <w:b/>
          <w:bCs/>
          <w:i/>
          <w:sz w:val="36"/>
          <w:szCs w:val="36"/>
        </w:rPr>
      </w:pPr>
      <w:r w:rsidRPr="00530ABA">
        <w:rPr>
          <w:rFonts w:ascii="Century Schoolbook" w:hAnsi="Century Schoolbook"/>
          <w:b/>
          <w:bCs/>
          <w:i/>
          <w:sz w:val="36"/>
          <w:szCs w:val="36"/>
        </w:rPr>
        <w:t>Submitted by</w:t>
      </w:r>
    </w:p>
    <w:p w:rsidR="00B31A72" w:rsidRPr="00530ABA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  <w:r w:rsidRPr="00530ABA">
        <w:rPr>
          <w:rFonts w:ascii="Century Schoolbook" w:hAnsi="Century Schoolbook"/>
          <w:bCs/>
          <w:sz w:val="36"/>
          <w:szCs w:val="36"/>
        </w:rPr>
        <w:t xml:space="preserve">Name of the </w:t>
      </w:r>
      <w:r>
        <w:rPr>
          <w:rFonts w:ascii="Century Schoolbook" w:hAnsi="Century Schoolbook"/>
          <w:bCs/>
          <w:sz w:val="36"/>
          <w:szCs w:val="36"/>
        </w:rPr>
        <w:t>students</w:t>
      </w:r>
    </w:p>
    <w:p w:rsidR="00B31A72" w:rsidRDefault="00B31A72" w:rsidP="00B31A72">
      <w:pPr>
        <w:pStyle w:val="BodyTextIndent2"/>
        <w:spacing w:after="0" w:line="240" w:lineRule="auto"/>
        <w:ind w:left="0"/>
        <w:jc w:val="center"/>
        <w:rPr>
          <w:rFonts w:ascii="Century Schoolbook" w:hAnsi="Century Schoolbook"/>
          <w:bCs/>
          <w:szCs w:val="36"/>
        </w:rPr>
      </w:pPr>
      <w:r w:rsidRPr="00627BF7">
        <w:rPr>
          <w:rFonts w:ascii="Century Schoolbook" w:hAnsi="Century Schoolbook"/>
          <w:bCs/>
          <w:szCs w:val="36"/>
        </w:rPr>
        <w:t>Registration number</w:t>
      </w:r>
    </w:p>
    <w:p w:rsidR="00B31A72" w:rsidRPr="00627BF7" w:rsidRDefault="00B31A72" w:rsidP="00B31A72">
      <w:pPr>
        <w:pStyle w:val="BodyTextIndent2"/>
        <w:spacing w:after="0" w:line="240" w:lineRule="auto"/>
        <w:ind w:left="0"/>
        <w:jc w:val="center"/>
        <w:rPr>
          <w:rFonts w:ascii="Century Schoolbook" w:hAnsi="Century Schoolbook"/>
          <w:bCs/>
          <w:i/>
          <w:szCs w:val="36"/>
        </w:rPr>
      </w:pPr>
      <w:r>
        <w:rPr>
          <w:rFonts w:ascii="Century Schoolbook" w:hAnsi="Century Schoolbook"/>
          <w:bCs/>
          <w:szCs w:val="36"/>
        </w:rPr>
        <w:t>Semester and Section</w:t>
      </w: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  <w:r w:rsidRPr="00905DAC">
        <w:rPr>
          <w:rFonts w:ascii="Century Schoolbook" w:hAnsi="Century Schoolbook"/>
          <w:bCs/>
          <w:sz w:val="32"/>
          <w:szCs w:val="36"/>
        </w:rPr>
        <w:t>Department of Computer Science &amp; Engineering</w:t>
      </w:r>
    </w:p>
    <w:p w:rsidR="00B31A72" w:rsidRDefault="00B31A72" w:rsidP="00B31A72">
      <w:pPr>
        <w:pStyle w:val="BodyTextIndent2"/>
        <w:spacing w:before="240" w:after="240" w:line="240" w:lineRule="auto"/>
        <w:ind w:left="0"/>
        <w:jc w:val="center"/>
        <w:rPr>
          <w:rFonts w:ascii="Century Schoolbook" w:hAnsi="Century Schoolbook"/>
          <w:bCs/>
          <w:sz w:val="36"/>
          <w:szCs w:val="36"/>
        </w:rPr>
      </w:pPr>
      <w:r w:rsidRPr="00905DAC">
        <w:rPr>
          <w:rFonts w:ascii="Century Schoolbook" w:hAnsi="Century Schoolbook"/>
          <w:bCs/>
          <w:noProof/>
          <w:sz w:val="36"/>
          <w:szCs w:val="36"/>
        </w:rPr>
        <w:drawing>
          <wp:inline distT="0" distB="0" distL="0" distR="0">
            <wp:extent cx="4563110" cy="1112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72" w:rsidRDefault="00B31A72" w:rsidP="00B31A7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</w:p>
    <w:p w:rsidR="00B31A72" w:rsidRDefault="00B31A72" w:rsidP="00B31A72"/>
    <w:p w:rsidR="00B31A72" w:rsidRDefault="00B31A72" w:rsidP="00B31A72"/>
    <w:p w:rsidR="00B31A72" w:rsidRDefault="00B31A72" w:rsidP="00B31A72"/>
    <w:p w:rsidR="00B31A72" w:rsidRPr="0057293B" w:rsidRDefault="00B31A72" w:rsidP="00B31A72">
      <w:pPr>
        <w:rPr>
          <w:b/>
          <w:sz w:val="24"/>
        </w:rPr>
      </w:pPr>
      <w:r>
        <w:br w:type="page"/>
      </w:r>
      <w:r>
        <w:rPr>
          <w:b/>
          <w:sz w:val="32"/>
        </w:rPr>
        <w:lastRenderedPageBreak/>
        <w:t>Guidelines to Prepare Mini Project</w:t>
      </w:r>
      <w:r w:rsidRPr="0057293B">
        <w:rPr>
          <w:b/>
          <w:sz w:val="32"/>
        </w:rPr>
        <w:t xml:space="preserve"> Report</w:t>
      </w:r>
    </w:p>
    <w:p w:rsidR="00B31A72" w:rsidRPr="00627BF7" w:rsidRDefault="00B31A72" w:rsidP="00B31A72">
      <w:pPr>
        <w:pStyle w:val="Subtitle"/>
        <w:spacing w:before="240"/>
        <w:rPr>
          <w:rFonts w:ascii="Calibri" w:hAnsi="Calibri"/>
        </w:rPr>
      </w:pPr>
      <w:r w:rsidRPr="00627BF7">
        <w:rPr>
          <w:rFonts w:ascii="Calibri" w:hAnsi="Calibri"/>
        </w:rPr>
        <w:t>CONTENTS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B31A72" w:rsidRPr="00465F8A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and Possible Improvements</w:t>
      </w:r>
    </w:p>
    <w:p w:rsidR="00B31A72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CD5CF6" w:rsidRDefault="00B31A72" w:rsidP="00B31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31A72" w:rsidRPr="00627BF7" w:rsidRDefault="00B31A72" w:rsidP="00B31A72">
      <w:pPr>
        <w:pStyle w:val="Heading2"/>
        <w:spacing w:before="240"/>
        <w:jc w:val="left"/>
        <w:rPr>
          <w:rFonts w:ascii="Calibri" w:hAnsi="Calibri"/>
          <w:sz w:val="24"/>
        </w:rPr>
      </w:pPr>
      <w:r w:rsidRPr="00627BF7">
        <w:rPr>
          <w:rFonts w:ascii="Calibri" w:hAnsi="Calibri"/>
          <w:sz w:val="24"/>
        </w:rPr>
        <w:t>REFERENCES</w:t>
      </w:r>
    </w:p>
    <w:p w:rsidR="00B31A72" w:rsidRPr="00755776" w:rsidRDefault="00B31A72" w:rsidP="00B31A72">
      <w:pPr>
        <w:numPr>
          <w:ilvl w:val="0"/>
          <w:numId w:val="5"/>
        </w:numPr>
        <w:tabs>
          <w:tab w:val="left" w:pos="432"/>
        </w:tabs>
        <w:suppressAutoHyphens/>
        <w:spacing w:before="60" w:after="60"/>
        <w:rPr>
          <w:sz w:val="24"/>
        </w:rPr>
      </w:pPr>
      <w:r w:rsidRPr="00755776">
        <w:rPr>
          <w:sz w:val="24"/>
        </w:rPr>
        <w:t>As per IEEE</w:t>
      </w:r>
      <w:r>
        <w:rPr>
          <w:sz w:val="24"/>
        </w:rPr>
        <w:t xml:space="preserve"> referencing</w:t>
      </w:r>
    </w:p>
    <w:p w:rsidR="00B31A72" w:rsidRPr="00755776" w:rsidRDefault="00B31A72" w:rsidP="00B31A72">
      <w:pPr>
        <w:numPr>
          <w:ilvl w:val="0"/>
          <w:numId w:val="5"/>
        </w:numPr>
        <w:tabs>
          <w:tab w:val="left" w:pos="432"/>
        </w:tabs>
        <w:suppressAutoHyphens/>
        <w:spacing w:before="60" w:after="60"/>
        <w:rPr>
          <w:sz w:val="24"/>
        </w:rPr>
      </w:pPr>
      <w:r w:rsidRPr="00755776">
        <w:rPr>
          <w:sz w:val="24"/>
        </w:rPr>
        <w:t>If the references are from websites, complete address has to be mentioned.</w:t>
      </w:r>
      <w:bookmarkStart w:id="0" w:name="_GoBack"/>
      <w:bookmarkEnd w:id="0"/>
    </w:p>
    <w:p w:rsidR="00B31A72" w:rsidRPr="00B31A72" w:rsidRDefault="00B31A72" w:rsidP="00B31A72">
      <w:pPr>
        <w:rPr>
          <w:sz w:val="24"/>
        </w:rPr>
      </w:pPr>
    </w:p>
    <w:sectPr w:rsidR="00B31A72" w:rsidRPr="00B3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singleLevel"/>
    <w:tmpl w:val="00000009"/>
    <w:name w:val="WW8Num2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6" w15:restartNumberingAfterBreak="0">
    <w:nsid w:val="09DA266A"/>
    <w:multiLevelType w:val="hybridMultilevel"/>
    <w:tmpl w:val="B030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17B2F"/>
    <w:multiLevelType w:val="hybridMultilevel"/>
    <w:tmpl w:val="FC4E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72"/>
    <w:rsid w:val="00194C7D"/>
    <w:rsid w:val="00B31A72"/>
    <w:rsid w:val="00B417E4"/>
    <w:rsid w:val="00C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C43B4-D42B-4185-8343-2872F746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7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A7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qFormat/>
    <w:rsid w:val="00B31A72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1A72"/>
    <w:pPr>
      <w:jc w:val="center"/>
    </w:pPr>
    <w:rPr>
      <w:b/>
      <w:bCs/>
      <w:sz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B31A72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BodyTextIndent2">
    <w:name w:val="Body Text Indent 2"/>
    <w:basedOn w:val="Normal"/>
    <w:link w:val="BodyTextIndent2Char"/>
    <w:rsid w:val="00B31A7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B31A72"/>
    <w:rPr>
      <w:rFonts w:ascii="Times New Roman" w:eastAsia="Times New Roman" w:hAnsi="Times New Roman" w:cs="Times New Roman"/>
      <w:sz w:val="28"/>
      <w:szCs w:val="24"/>
    </w:rPr>
  </w:style>
  <w:style w:type="paragraph" w:styleId="Subtitle">
    <w:name w:val="Subtitle"/>
    <w:basedOn w:val="Normal"/>
    <w:next w:val="BodyText"/>
    <w:link w:val="SubtitleChar"/>
    <w:qFormat/>
    <w:rsid w:val="00B31A72"/>
    <w:pPr>
      <w:tabs>
        <w:tab w:val="left" w:pos="0"/>
      </w:tabs>
      <w:suppressAutoHyphens/>
      <w:spacing w:before="120" w:after="120"/>
    </w:pPr>
    <w:rPr>
      <w:b/>
      <w:bCs/>
      <w:sz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B31A7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A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A72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B31A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1A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1A72"/>
    <w:rPr>
      <w:rFonts w:ascii="Times New Roman" w:eastAsia="Times New Roman" w:hAnsi="Times New Roman" w:cs="Times New Roman"/>
      <w:sz w:val="28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31A7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31A72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1A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31A72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2016-11-10T15:36:00Z</dcterms:created>
  <dcterms:modified xsi:type="dcterms:W3CDTF">2019-01-14T05:21:00Z</dcterms:modified>
</cp:coreProperties>
</file>